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8431" w14:textId="0963A53C" w:rsidR="002638FA" w:rsidRDefault="002638FA" w:rsidP="00790130">
      <w:pPr>
        <w:autoSpaceDE w:val="0"/>
        <w:autoSpaceDN w:val="0"/>
        <w:adjustRightInd w:val="0"/>
      </w:pPr>
      <w:r>
        <w:fldChar w:fldCharType="begin"/>
      </w:r>
      <w:r>
        <w:instrText xml:space="preserve"> HYPERLINK "</w:instrText>
      </w:r>
      <w:r w:rsidRPr="002638FA">
        <w:instrText>http://serjudging.vanb.org/?cat=37</w:instrText>
      </w:r>
      <w:r>
        <w:instrText xml:space="preserve">" </w:instrText>
      </w:r>
      <w:r>
        <w:fldChar w:fldCharType="separate"/>
      </w:r>
      <w:r w:rsidRPr="007F75F7">
        <w:rPr>
          <w:rStyle w:val="Hipervnculo"/>
        </w:rPr>
        <w:t>http://serjudging.vanb.org/?cat=37</w:t>
      </w:r>
      <w:r>
        <w:fldChar w:fldCharType="end"/>
      </w:r>
    </w:p>
    <w:p w14:paraId="3A356F47" w14:textId="77777777" w:rsidR="002638FA" w:rsidRDefault="002638FA" w:rsidP="00790130">
      <w:pPr>
        <w:autoSpaceDE w:val="0"/>
        <w:autoSpaceDN w:val="0"/>
        <w:adjustRightInd w:val="0"/>
      </w:pPr>
    </w:p>
    <w:p w14:paraId="4AD15A48" w14:textId="67FBB938" w:rsidR="002638FA" w:rsidRDefault="002638FA" w:rsidP="00790130">
      <w:pPr>
        <w:autoSpaceDE w:val="0"/>
        <w:autoSpaceDN w:val="0"/>
        <w:adjustRightInd w:val="0"/>
      </w:pPr>
      <w:r>
        <w:t>Convex Hull</w:t>
      </w:r>
    </w:p>
    <w:p w14:paraId="7CC95D53" w14:textId="45BFBE7E" w:rsidR="002638FA" w:rsidRDefault="002638FA" w:rsidP="00790130">
      <w:pPr>
        <w:autoSpaceDE w:val="0"/>
        <w:autoSpaceDN w:val="0"/>
        <w:adjustRightInd w:val="0"/>
      </w:pPr>
      <w:r w:rsidRPr="002638FA">
        <w:t>https://www.codechef.com/JUNE20A/problems/CONTAIN</w:t>
      </w:r>
    </w:p>
    <w:p w14:paraId="3BD488AC" w14:textId="3DD3605E" w:rsidR="00655107" w:rsidRDefault="002638FA" w:rsidP="00790130">
      <w:pPr>
        <w:autoSpaceDE w:val="0"/>
        <w:autoSpaceDN w:val="0"/>
        <w:adjustRightInd w:val="0"/>
      </w:pPr>
      <w:hyperlink r:id="rId5" w:history="1">
        <w:r w:rsidRPr="007F75F7">
          <w:rPr>
            <w:rStyle w:val="Hipervnculo"/>
          </w:rPr>
          <w:t>https://icpcarchive.ecs.baylor.edu/index.php?option=com_onlinejudge&amp;Itemid=8&amp;page=show_problem&amp;problem=5627</w:t>
        </w:r>
      </w:hyperlink>
    </w:p>
    <w:p w14:paraId="1D133904" w14:textId="77777777" w:rsidR="002638FA" w:rsidRDefault="002638FA" w:rsidP="00790130">
      <w:pPr>
        <w:autoSpaceDE w:val="0"/>
        <w:autoSpaceDN w:val="0"/>
        <w:adjustRightInd w:val="0"/>
      </w:pPr>
    </w:p>
    <w:p w14:paraId="0D593324" w14:textId="77777777" w:rsidR="00655107" w:rsidRDefault="00655107" w:rsidP="00790130">
      <w:pPr>
        <w:autoSpaceDE w:val="0"/>
        <w:autoSpaceDN w:val="0"/>
        <w:adjustRightInd w:val="0"/>
      </w:pPr>
    </w:p>
    <w:p w14:paraId="2F9E4BB7" w14:textId="638C02ED" w:rsidR="005F5347" w:rsidRDefault="002638FA" w:rsidP="00790130">
      <w:pPr>
        <w:autoSpaceDE w:val="0"/>
        <w:autoSpaceDN w:val="0"/>
        <w:adjustRightInd w:val="0"/>
      </w:pPr>
      <w:hyperlink r:id="rId6" w:anchor="problems" w:history="1">
        <w:r w:rsidR="005F5347" w:rsidRPr="00E33AFF">
          <w:rPr>
            <w:rStyle w:val="Hipervnculo"/>
          </w:rPr>
          <w:t>https://omegaup.com/arena/problem/IOI-2000---Fuerza-Media/#problems</w:t>
        </w:r>
      </w:hyperlink>
    </w:p>
    <w:p w14:paraId="66CB8AB6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  <w:r w:rsidRPr="005F5347">
        <w:rPr>
          <w:lang w:val="en-US"/>
        </w:rPr>
        <w:t>suffix array</w:t>
      </w:r>
    </w:p>
    <w:p w14:paraId="29956327" w14:textId="77777777" w:rsidR="005F5347" w:rsidRDefault="002638FA" w:rsidP="00790130">
      <w:pPr>
        <w:autoSpaceDE w:val="0"/>
        <w:autoSpaceDN w:val="0"/>
        <w:adjustRightInd w:val="0"/>
        <w:rPr>
          <w:lang w:val="en-US"/>
        </w:rPr>
      </w:pPr>
      <w:hyperlink r:id="rId7" w:history="1">
        <w:r w:rsidR="005F5347" w:rsidRPr="00E33AFF">
          <w:rPr>
            <w:rStyle w:val="Hipervnculo"/>
            <w:lang w:val="en-US"/>
          </w:rPr>
          <w:t>https://www.spoj.com/problems/SUBLEX/</w:t>
        </w:r>
      </w:hyperlink>
    </w:p>
    <w:p w14:paraId="63098C62" w14:textId="77777777" w:rsidR="005F5347" w:rsidRDefault="002638FA" w:rsidP="00790130">
      <w:pPr>
        <w:autoSpaceDE w:val="0"/>
        <w:autoSpaceDN w:val="0"/>
        <w:adjustRightInd w:val="0"/>
        <w:rPr>
          <w:lang w:val="en-US"/>
        </w:rPr>
      </w:pPr>
      <w:hyperlink r:id="rId8" w:history="1">
        <w:r w:rsidR="005F5347" w:rsidRPr="00E33AFF">
          <w:rPr>
            <w:rStyle w:val="Hipervnculo"/>
            <w:lang w:val="en-US"/>
          </w:rPr>
          <w:t>https://www.urionlinejudge.com.br/judge/en/problems/view/1530</w:t>
        </w:r>
      </w:hyperlink>
    </w:p>
    <w:p w14:paraId="005B74CE" w14:textId="77777777" w:rsid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4F9CB736" w14:textId="77777777" w:rsidR="005F5347" w:rsidRDefault="002638FA" w:rsidP="00790130">
      <w:pPr>
        <w:autoSpaceDE w:val="0"/>
        <w:autoSpaceDN w:val="0"/>
        <w:adjustRightInd w:val="0"/>
        <w:rPr>
          <w:lang w:val="en-US"/>
        </w:rPr>
      </w:pPr>
      <w:hyperlink r:id="rId9" w:history="1">
        <w:r w:rsidR="005F5347" w:rsidRPr="00E33AFF">
          <w:rPr>
            <w:rStyle w:val="Hipervnculo"/>
            <w:lang w:val="en-US"/>
          </w:rPr>
          <w:t>https://codeforces.com/gym/101845/problem/F</w:t>
        </w:r>
      </w:hyperlink>
    </w:p>
    <w:p w14:paraId="4A2D6B2F" w14:textId="77777777" w:rsidR="005F5347" w:rsidRDefault="002638FA" w:rsidP="00790130">
      <w:pPr>
        <w:autoSpaceDE w:val="0"/>
        <w:autoSpaceDN w:val="0"/>
        <w:adjustRightInd w:val="0"/>
        <w:rPr>
          <w:lang w:val="en-US"/>
        </w:rPr>
      </w:pPr>
      <w:hyperlink r:id="rId10" w:history="1">
        <w:r w:rsidR="005F5347" w:rsidRPr="00E33AFF">
          <w:rPr>
            <w:rStyle w:val="Hipervnculo"/>
            <w:lang w:val="en-US"/>
          </w:rPr>
          <w:t>https://coj.uci.cu/24h/problem.xhtml?pid=2505</w:t>
        </w:r>
      </w:hyperlink>
    </w:p>
    <w:p w14:paraId="4B75C6C3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0056F4C5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22F8D973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3FBAC6E1" w14:textId="77777777" w:rsidR="00790130" w:rsidRPr="00655107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11" w:history="1">
        <w:r w:rsidR="003B4B50" w:rsidRPr="00655107">
          <w:rPr>
            <w:rStyle w:val="Hipervnculo"/>
            <w:rFonts w:ascii="AppleSystemUIFont" w:hAnsi="AppleSystemUIFont" w:cs="AppleSystemUIFont"/>
            <w:sz w:val="28"/>
            <w:szCs w:val="28"/>
            <w:lang w:val="en-US"/>
          </w:rPr>
          <w:t>https://medium.com/better-programming/the-ultimate-guide-for-the-icpc-407b7f6409dd</w:t>
        </w:r>
      </w:hyperlink>
    </w:p>
    <w:p w14:paraId="7B6C6D24" w14:textId="77777777" w:rsidR="00790130" w:rsidRPr="00655107" w:rsidRDefault="002638FA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12" w:history="1">
        <w:r w:rsidR="00790130" w:rsidRPr="00655107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https://www.geeksforgeeks.org/geometric-algorithms/</w:t>
        </w:r>
      </w:hyperlink>
    </w:p>
    <w:p w14:paraId="09A40241" w14:textId="77777777" w:rsidR="00790130" w:rsidRPr="00655107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73F73AF9" w14:textId="77777777" w:rsid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>Independent Set:</w:t>
      </w:r>
    </w:p>
    <w:p w14:paraId="6E9E479C" w14:textId="77777777" w:rsidR="00424D72" w:rsidRPr="00424D72" w:rsidRDefault="00424D72" w:rsidP="00424D72">
      <w:pPr>
        <w:rPr>
          <w:rFonts w:ascii="Cambria" w:eastAsia="Times New Roman" w:hAnsi="Cambria" w:cs="Times New Roman"/>
          <w:lang w:val="en-US" w:eastAsia="es-ES_tradnl"/>
        </w:rPr>
      </w:pPr>
      <w:r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ab/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Maximum independent set</w:t>
      </w:r>
      <w:r w:rsidRPr="00E468CD">
        <w:rPr>
          <w:rFonts w:ascii="Times New Roman" w:eastAsia="Times New Roman" w:hAnsi="Times New Roman" w:cs="Times New Roman"/>
          <w:lang w:val="en-US" w:eastAsia="es-ES_tradnl"/>
        </w:rPr>
        <w:t xml:space="preserve"> + </w:t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Minimum vertex cover</w:t>
      </w:r>
      <w:r>
        <w:rPr>
          <w:rFonts w:ascii="Cambria" w:eastAsia="Times New Roman" w:hAnsi="Cambria" w:cs="Times New Roman"/>
          <w:color w:val="252423"/>
          <w:sz w:val="21"/>
          <w:szCs w:val="21"/>
          <w:shd w:val="clear" w:color="auto" w:fill="FFFFFF"/>
          <w:lang w:val="en-US" w:eastAsia="es-ES_tradnl"/>
        </w:rPr>
        <w:t xml:space="preserve"> = n</w:t>
      </w:r>
    </w:p>
    <w:p w14:paraId="492E0DE7" w14:textId="77777777" w:rsidR="00E468CD" w:rsidRDefault="00E468CD" w:rsidP="00E468CD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ab/>
      </w:r>
      <w:r w:rsidRPr="00E468CD">
        <w:rPr>
          <w:rFonts w:ascii="AppleSystemUIFont" w:hAnsi="AppleSystemUIFont" w:cs="AppleSystemUIFont"/>
          <w:sz w:val="28"/>
          <w:szCs w:val="28"/>
          <w:lang w:val="en-US"/>
        </w:rPr>
        <w:t>|max bipartite matching| = |A| + |B| − |max independent set</w:t>
      </w: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14:paraId="06D835DB" w14:textId="77777777" w:rsidR="00E468CD" w:rsidRPr="003B4B50" w:rsidRDefault="002638FA" w:rsidP="00E468CD">
      <w:pPr>
        <w:rPr>
          <w:lang w:val="en-US"/>
        </w:rPr>
      </w:pPr>
      <w:hyperlink r:id="rId13" w:history="1">
        <w:r w:rsidR="00E468CD" w:rsidRPr="00E468CD">
          <w:rPr>
            <w:rStyle w:val="Hipervnculo"/>
            <w:lang w:val="en-US"/>
          </w:rPr>
          <w:t>https://ali-ibrahim137.github.io/competitive/programming/2020/01/02/maximum-independent-set-in-bipartite-graphs.html</w:t>
        </w:r>
      </w:hyperlink>
    </w:p>
    <w:p w14:paraId="2F96CB5B" w14:textId="77777777" w:rsidR="00E468CD" w:rsidRP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7042FC2" w14:textId="77777777"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0B3CC2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Grafos</w:t>
      </w:r>
      <w:proofErr w:type="spellEnd"/>
    </w:p>
    <w:p w14:paraId="06A90D2E" w14:textId="77777777" w:rsidR="00954EAB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B3CC2">
        <w:rPr>
          <w:rFonts w:ascii="AppleSystemUIFont" w:hAnsi="AppleSystemUIFont" w:cs="AppleSystemUIFont"/>
          <w:sz w:val="28"/>
          <w:szCs w:val="28"/>
          <w:lang w:val="en-US"/>
        </w:rPr>
        <w:t>repasar</w:t>
      </w:r>
      <w:proofErr w:type="spellEnd"/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</w:p>
    <w:p w14:paraId="1E6B602D" w14:textId="77777777" w:rsidR="00314AD3" w:rsidRPr="000B3CC2" w:rsidRDefault="00314AD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Topological sort </w:t>
      </w:r>
    </w:p>
    <w:p w14:paraId="1855563F" w14:textId="77777777" w:rsidR="00790130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>SCC</w:t>
      </w:r>
    </w:p>
    <w:p w14:paraId="1CDA75B2" w14:textId="77777777" w:rsid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MaxMatching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=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14:paraId="03E1FA18" w14:textId="77777777" w:rsidR="000B3CC2" w:rsidRP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+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maxIndpSet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= n</w:t>
      </w:r>
    </w:p>
    <w:p w14:paraId="0F4428B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4D9A3BB" w14:textId="77777777" w:rsidR="00B06748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Aprender</w:t>
      </w:r>
      <w:proofErr w:type="spellEnd"/>
    </w:p>
    <w:p w14:paraId="6C6B14D2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Floyd</w:t>
      </w:r>
    </w:p>
    <w:p w14:paraId="630ABEF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Floyd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Warshall</w:t>
      </w:r>
      <w:proofErr w:type="spellEnd"/>
    </w:p>
    <w:p w14:paraId="2E4CDB2E" w14:textId="77777777" w:rsidR="00E468CD" w:rsidRPr="00B06748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1B0B08">
        <w:rPr>
          <w:rFonts w:ascii="AppleSystemUIFont" w:hAnsi="AppleSystemUIFont" w:cs="AppleSystemUIFont"/>
          <w:sz w:val="28"/>
          <w:szCs w:val="28"/>
          <w:lang w:val="en-US"/>
        </w:rPr>
        <w:t>Bellman Ford</w:t>
      </w:r>
    </w:p>
    <w:p w14:paraId="17FD4312" w14:textId="77777777" w:rsidR="00A33AC3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Entender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Dinic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Max flow</w:t>
      </w:r>
    </w:p>
    <w:p w14:paraId="55813832" w14:textId="5856E0DC" w:rsidR="003D0096" w:rsidRPr="003B4B50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B06748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14:paraId="5955B0C0" w14:textId="77777777"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476AA6BE" w14:textId="77777777"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Strings</w:t>
      </w:r>
    </w:p>
    <w:p w14:paraId="618B9D90" w14:textId="77777777" w:rsidR="003371B2" w:rsidRPr="003D0096" w:rsidRDefault="003371B2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Programar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trie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/prefix tree </w:t>
      </w:r>
    </w:p>
    <w:p w14:paraId="442895A6" w14:textId="77777777"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Knuth Morris </w:t>
      </w:r>
      <w:proofErr w:type="gram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Pratt(</w:t>
      </w:r>
      <w:proofErr w:type="gram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KMP) </w:t>
      </w:r>
    </w:p>
    <w:p w14:paraId="6401D034" w14:textId="77777777"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Z algorithm,</w:t>
      </w:r>
    </w:p>
    <w:p w14:paraId="349D3EFF" w14:textId="77777777" w:rsidR="00790130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Suffix arrays/Suffix trees</w:t>
      </w:r>
    </w:p>
    <w:p w14:paraId="0F8689E4" w14:textId="77777777" w:rsid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Rolling Hashes</w:t>
      </w:r>
    </w:p>
    <w:p w14:paraId="3764ADB8" w14:textId="77777777" w:rsidR="00BE04B1" w:rsidRPr="00BE04B1" w:rsidRDefault="002638F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4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https://codeforces.com/blog/entry/60442</w:t>
        </w:r>
      </w:hyperlink>
    </w:p>
    <w:p w14:paraId="2C694708" w14:textId="77777777" w:rsidR="00BE04B1" w:rsidRPr="00BE04B1" w:rsidRDefault="002638F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5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https://codeforces.com/blog/entry/74961</w:t>
        </w:r>
      </w:hyperlink>
    </w:p>
    <w:p w14:paraId="5DD6D9EB" w14:textId="77777777" w:rsidR="00BE04B1" w:rsidRPr="00BE04B1" w:rsidRDefault="002638F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6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https://codeforces.com/blog/entry/74235</w:t>
        </w:r>
      </w:hyperlink>
    </w:p>
    <w:p w14:paraId="1672E850" w14:textId="77777777" w:rsidR="00BE04B1" w:rsidRPr="003D0096" w:rsidRDefault="002638FA" w:rsidP="00BE04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17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https://codeforces.com/blog/entry/60445</w:t>
        </w:r>
      </w:hyperlink>
    </w:p>
    <w:p w14:paraId="5146F3A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29FEC036" w14:textId="77777777" w:rsidR="00790130" w:rsidRPr="00EB1838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EB1838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Geometry</w:t>
      </w:r>
    </w:p>
    <w:p w14:paraId="2D20B055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Graham-Scan for convex hull</w:t>
      </w:r>
    </w:p>
    <w:p w14:paraId="5A19891D" w14:textId="77777777"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>
        <w:rPr>
          <w:rFonts w:ascii="AppleSystemUIFont" w:hAnsi="AppleSystemUIFont" w:cs="AppleSystemUIFont"/>
          <w:sz w:val="28"/>
          <w:szCs w:val="28"/>
        </w:rPr>
        <w:t>Geometric sweeps algorithms live</w:t>
      </w:r>
    </w:p>
    <w:p w14:paraId="20AE0E61" w14:textId="77777777" w:rsidR="006D681C" w:rsidRDefault="002638FA" w:rsidP="006D681C">
      <w:pPr>
        <w:pStyle w:val="Prrafodelista"/>
        <w:numPr>
          <w:ilvl w:val="0"/>
          <w:numId w:val="7"/>
        </w:numPr>
      </w:pPr>
      <w:hyperlink r:id="rId18" w:history="1">
        <w:r w:rsidR="006D681C">
          <w:rPr>
            <w:rStyle w:val="Hipervnculo"/>
          </w:rPr>
          <w:t>http://algorithms-live.blogspot.com/search?updated-max=2017-03-10T13:31:00-08:00&amp;max-results=7&amp;start=21&amp;by-date=false</w:t>
        </w:r>
      </w:hyperlink>
    </w:p>
    <w:p w14:paraId="506A67D8" w14:textId="77777777" w:rsidR="006D681C" w:rsidRDefault="002638FA" w:rsidP="006D681C">
      <w:pPr>
        <w:pStyle w:val="Prrafodelista"/>
        <w:numPr>
          <w:ilvl w:val="0"/>
          <w:numId w:val="7"/>
        </w:numPr>
      </w:pPr>
      <w:hyperlink r:id="rId19" w:history="1">
        <w:r w:rsidR="006D681C">
          <w:rPr>
            <w:rStyle w:val="Hipervnculo"/>
          </w:rPr>
          <w:t>https://community.topcoder.com/stat?c=problem_statement&amp;pm=13418</w:t>
        </w:r>
      </w:hyperlink>
    </w:p>
    <w:p w14:paraId="1D1EA3AF" w14:textId="77777777" w:rsidR="006D681C" w:rsidRPr="00EB1838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3B7A3EBA" w14:textId="77777777"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  <w:t>Teoría de números</w:t>
      </w:r>
    </w:p>
    <w:p w14:paraId="5BC52A5A" w14:textId="77777777" w:rsidR="00424D72" w:rsidRPr="00424D72" w:rsidRDefault="002638FA" w:rsidP="00424D72">
      <w:pPr>
        <w:rPr>
          <w:lang w:val="es-ES_tradnl"/>
        </w:rPr>
      </w:pPr>
      <w:hyperlink r:id="rId20" w:history="1">
        <w:r w:rsidR="00424D72" w:rsidRPr="00424D72">
          <w:rPr>
            <w:rStyle w:val="Hipervnculo"/>
            <w:lang w:val="es-ES_tradnl"/>
          </w:rPr>
          <w:t>https://codeforces.com/blog/entry/54090</w:t>
        </w:r>
      </w:hyperlink>
    </w:p>
    <w:p w14:paraId="35F6B528" w14:textId="77777777" w:rsidR="00424D72" w:rsidRPr="006D681C" w:rsidRDefault="002638FA" w:rsidP="006D681C">
      <w:pPr>
        <w:rPr>
          <w:lang w:val="es-ES_tradnl"/>
        </w:rPr>
      </w:pPr>
      <w:hyperlink r:id="rId21" w:history="1">
        <w:r w:rsidR="00424D72" w:rsidRPr="00424D72">
          <w:rPr>
            <w:rStyle w:val="Hipervnculo"/>
            <w:lang w:val="es-ES_tradnl"/>
          </w:rPr>
          <w:t>https://codeforces.com/blog/entry/53925</w:t>
        </w:r>
      </w:hyperlink>
    </w:p>
    <w:p w14:paraId="5490A00A" w14:textId="77777777" w:rsidR="00790130" w:rsidRPr="003D0096" w:rsidRDefault="00790130" w:rsidP="006D681C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Chinese remainder </w:t>
      </w:r>
      <w:proofErr w:type="gram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theorem(</w:t>
      </w:r>
      <w:proofErr w:type="gramEnd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CRT)</w:t>
      </w:r>
    </w:p>
    <w:p w14:paraId="4B5877AC" w14:textId="77777777" w:rsidR="00790130" w:rsidRPr="006D681C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Euler’s totient function</w:t>
      </w:r>
    </w:p>
    <w:p w14:paraId="1BF3EBB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7A7548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</w:t>
      </w:r>
      <w:proofErr w:type="spellEnd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general</w:t>
      </w:r>
    </w:p>
    <w:p w14:paraId="69619E18" w14:textId="77777777" w:rsidR="003D0096" w:rsidRPr="003D0096" w:rsidRDefault="003D0096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sz w:val="28"/>
          <w:szCs w:val="28"/>
          <w:lang w:val="en-US"/>
        </w:rPr>
        <w:t>Meet in the middle</w:t>
      </w:r>
      <w:r w:rsidR="006D681C">
        <w:rPr>
          <w:rFonts w:ascii="AppleSystemUIFontBold" w:hAnsi="AppleSystemUIFontBold" w:cs="AppleSystemUIFontBold"/>
          <w:sz w:val="28"/>
          <w:szCs w:val="28"/>
          <w:lang w:val="en-US"/>
        </w:rPr>
        <w:t>?</w:t>
      </w:r>
    </w:p>
    <w:p w14:paraId="60FAF8A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Greedy</w:t>
      </w:r>
      <w:r w:rsidR="006D681C">
        <w:rPr>
          <w:rFonts w:ascii="AppleSystemUIFont" w:hAnsi="AppleSystemUIFont" w:cs="AppleSystemUIFont"/>
          <w:sz w:val="28"/>
          <w:szCs w:val="28"/>
          <w:lang w:val="en-US"/>
        </w:rPr>
        <w:t>:</w:t>
      </w: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Activity selection.</w:t>
      </w:r>
    </w:p>
    <w:p w14:paraId="17210046" w14:textId="77777777" w:rsidR="006D681C" w:rsidRPr="00EB1838" w:rsidRDefault="001B0B08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SQRT </w:t>
      </w:r>
      <w:proofErr w:type="spell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descomposition</w:t>
      </w:r>
      <w:proofErr w:type="spellEnd"/>
    </w:p>
    <w:p w14:paraId="6814315A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9B6452D" w14:textId="77777777" w:rsidR="00790130" w:rsidRP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Juegos</w:t>
      </w:r>
      <w:proofErr w:type="spellEnd"/>
    </w:p>
    <w:p w14:paraId="1088B661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Basic principles of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Nim</w:t>
      </w:r>
      <w:proofErr w:type="spell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game</w:t>
      </w:r>
    </w:p>
    <w:p w14:paraId="67C95159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Grundy numbers</w:t>
      </w:r>
    </w:p>
    <w:p w14:paraId="3142A052" w14:textId="77777777"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Sprague-Grundy</w:t>
      </w:r>
    </w:p>
    <w:p w14:paraId="640D2D39" w14:textId="77777777"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688CCFD4" w14:textId="77777777"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Problemas:</w:t>
      </w:r>
    </w:p>
    <w:p w14:paraId="7D0DD5F9" w14:textId="77777777"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6D6A91F" w14:textId="77777777" w:rsidR="003371B2" w:rsidRDefault="003371B2" w:rsidP="003371B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s-ES_tradnl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>DFS</w:t>
      </w:r>
    </w:p>
    <w:p w14:paraId="4422C0E2" w14:textId="77777777" w:rsidR="003371B2" w:rsidRDefault="003371B2" w:rsidP="003371B2">
      <w:p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ab/>
      </w:r>
      <w:hyperlink r:id="rId22" w:tooltip="Codeforces Round 143 (Div. 2)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231E - Cactus</w:t>
        </w:r>
      </w:hyperlink>
    </w:p>
    <w:p w14:paraId="044E87E7" w14:textId="77777777" w:rsidR="003371B2" w:rsidRDefault="003371B2" w:rsidP="003371B2">
      <w:pPr>
        <w:shd w:val="clear" w:color="auto" w:fill="FFFFFF"/>
        <w:spacing w:line="360" w:lineRule="atLeast"/>
        <w:ind w:left="432"/>
        <w:rPr>
          <w:rStyle w:val="Hipervnculo"/>
          <w:rFonts w:ascii="Helvetica Neue" w:hAnsi="Helvetica Neue"/>
          <w:color w:val="4D87C7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lastRenderedPageBreak/>
        <w:tab/>
      </w:r>
      <w:hyperlink r:id="rId23" w:tooltip="Codeforces Beta Round 19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19E - Fairy</w:t>
        </w:r>
      </w:hyperlink>
    </w:p>
    <w:p w14:paraId="53C06EAD" w14:textId="77777777" w:rsidR="003371B2" w:rsidRDefault="002638F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4" w:tooltip="Технокубок 2018 - Отборочный Раунд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858F - Wizard's Tour</w:t>
        </w:r>
      </w:hyperlink>
    </w:p>
    <w:p w14:paraId="1862C0CF" w14:textId="77777777" w:rsidR="003371B2" w:rsidRDefault="002638F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5" w:tooltip="Coder-Strike 2014 - Round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412D - Giving Awards</w:t>
        </w:r>
      </w:hyperlink>
    </w:p>
    <w:p w14:paraId="1F8B9680" w14:textId="77777777" w:rsidR="003371B2" w:rsidRDefault="002638F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6" w:tooltip="2017-2018 ACM-ICPC, NEERC, Northern Subregional Contest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101612G - Grand Test</w:t>
        </w:r>
      </w:hyperlink>
    </w:p>
    <w:p w14:paraId="4919630C" w14:textId="77777777" w:rsid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DF9A630" w14:textId="77777777" w:rsidR="003371B2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Segment Tree:</w:t>
      </w:r>
    </w:p>
    <w:p w14:paraId="1D696FAF" w14:textId="77777777" w:rsidR="003371B2" w:rsidRDefault="002638FA" w:rsidP="003371B2">
      <w:pPr>
        <w:rPr>
          <w:rStyle w:val="Hipervnculo"/>
          <w:lang w:val="en-US"/>
        </w:rPr>
      </w:pPr>
      <w:hyperlink r:id="rId27" w:history="1">
        <w:r w:rsidR="003371B2" w:rsidRPr="003D0096">
          <w:rPr>
            <w:rStyle w:val="Hipervnculo"/>
            <w:lang w:val="en-US"/>
          </w:rPr>
          <w:t>https://codeforces.com/blog/entry/22616</w:t>
        </w:r>
      </w:hyperlink>
    </w:p>
    <w:p w14:paraId="70EE43F2" w14:textId="77777777" w:rsidR="000D1624" w:rsidRDefault="002638FA" w:rsidP="003371B2">
      <w:pPr>
        <w:rPr>
          <w:lang w:val="en-US"/>
        </w:rPr>
      </w:pPr>
      <w:hyperlink r:id="rId28" w:history="1">
        <w:r w:rsidR="000D1624" w:rsidRPr="00AE4580">
          <w:rPr>
            <w:rStyle w:val="Hipervnculo"/>
            <w:lang w:val="en-US"/>
          </w:rPr>
          <w:t>https://codeforces.com/blog/entry/18051</w:t>
        </w:r>
      </w:hyperlink>
    </w:p>
    <w:p w14:paraId="7FB17DAA" w14:textId="77777777" w:rsidR="000D1624" w:rsidRDefault="002638FA" w:rsidP="003371B2">
      <w:pPr>
        <w:rPr>
          <w:lang w:val="en-US"/>
        </w:rPr>
      </w:pPr>
      <w:hyperlink r:id="rId29" w:history="1">
        <w:r w:rsidR="001C7D7A" w:rsidRPr="00AE4580">
          <w:rPr>
            <w:rStyle w:val="Hipervnculo"/>
            <w:lang w:val="en-US"/>
          </w:rPr>
          <w:t>https://codeforces.com/blog/entry/15890</w:t>
        </w:r>
      </w:hyperlink>
    </w:p>
    <w:p w14:paraId="572EF28B" w14:textId="77777777" w:rsidR="001C7D7A" w:rsidRPr="003D0096" w:rsidRDefault="001C7D7A" w:rsidP="003371B2">
      <w:pPr>
        <w:rPr>
          <w:lang w:val="en-US"/>
        </w:rPr>
      </w:pPr>
    </w:p>
    <w:p w14:paraId="3F1BAE37" w14:textId="77777777" w:rsidR="003371B2" w:rsidRPr="003D0096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3F74727" w14:textId="77777777" w:rsidR="00D6185A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DP</w:t>
      </w:r>
    </w:p>
    <w:p w14:paraId="60716E78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AA7E07C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Divide and conquer trick</w:t>
      </w:r>
    </w:p>
    <w:p w14:paraId="155BEEA9" w14:textId="77777777" w:rsidR="00D27755" w:rsidRDefault="002638F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30" w:history="1">
        <w:r w:rsidR="00D27755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https://cp-algorithms.com/dynamic_programming/divide-and-conquer-dp.html</w:t>
        </w:r>
      </w:hyperlink>
    </w:p>
    <w:p w14:paraId="02DF7562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https://ivaniscoding.github.io/posts/dctrick1/</w:t>
      </w:r>
    </w:p>
    <w:p w14:paraId="51A6D59E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https://jeffreyxiao.me/blog/divide-and-conquer-optimization</w:t>
      </w:r>
    </w:p>
    <w:p w14:paraId="085DDDE7" w14:textId="77777777"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  <w:t>Convex Hull Trick</w:t>
      </w:r>
    </w:p>
    <w:p w14:paraId="1416A6AF" w14:textId="77777777" w:rsidR="00D6185A" w:rsidRDefault="002638F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31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https://www.youtube.com/watch?v=oaYsWnohXpA</w:t>
        </w:r>
      </w:hyperlink>
    </w:p>
    <w:p w14:paraId="44055127" w14:textId="77777777"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https://www.youtube.com/watch?v=OrH2ah4ylv4</w:t>
      </w:r>
    </w:p>
    <w:p w14:paraId="1B072D3F" w14:textId="77777777" w:rsidR="00D6185A" w:rsidRDefault="002638F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32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https://codeforces.com/blog/entry/63823</w:t>
        </w:r>
      </w:hyperlink>
    </w:p>
    <w:p w14:paraId="7D5F88D3" w14:textId="77777777" w:rsidR="00790130" w:rsidRPr="003D0096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https://codeforces.com/blog/entry/8219</w:t>
      </w: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</w:r>
    </w:p>
    <w:p w14:paraId="5510F6AB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3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https://www.quora.com/How-does-one-become-better-at-dynamic-programming-problems-for-competitive-programming</w:t>
        </w:r>
      </w:hyperlink>
    </w:p>
    <w:p w14:paraId="06D3ED3E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4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https://www.topcoder.com/community/competitive-programming/tutorials/dynamic-programming-from-novice-to-advanced/</w:t>
        </w:r>
      </w:hyperlink>
    </w:p>
    <w:p w14:paraId="0B412550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5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https://codeforces.com/blog/entry/43256</w:t>
        </w:r>
      </w:hyperlink>
    </w:p>
    <w:p w14:paraId="5D4133F8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9739CFE" w14:textId="77777777" w:rsidR="00790130" w:rsidRPr="003D0096" w:rsidRDefault="00790130" w:rsidP="00790130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SCC</w:t>
      </w:r>
    </w:p>
    <w:p w14:paraId="535A8554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6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https://codeforces.com/problemset/problem/427/C</w:t>
        </w:r>
      </w:hyperlink>
    </w:p>
    <w:p w14:paraId="52B9C52D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7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https://codeforces.com/problemset/problem/505/D</w:t>
        </w:r>
      </w:hyperlink>
    </w:p>
    <w:p w14:paraId="3BCE2B23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8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https://community.topcoder.com/stat?c=problem_statement&amp;pm=14334</w:t>
        </w:r>
      </w:hyperlink>
    </w:p>
    <w:p w14:paraId="6F59A4BF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D1214B8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BRIDGES:</w:t>
      </w:r>
    </w:p>
    <w:p w14:paraId="19B1AEE3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9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http://codeforces.com/gym/100114</w:t>
        </w:r>
      </w:hyperlink>
      <w:r w:rsidR="00790130" w:rsidRPr="003D0096">
        <w:rPr>
          <w:rFonts w:ascii="AppleSystemUIFont" w:hAnsi="AppleSystemUIFont" w:cs="AppleSystemUIFont"/>
          <w:sz w:val="28"/>
          <w:szCs w:val="28"/>
          <w:lang w:val="en-US"/>
        </w:rPr>
        <w:t> J (computer network)</w:t>
      </w:r>
    </w:p>
    <w:p w14:paraId="508EFE59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40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http://codeforces.com/problemset/problem/732/F</w:t>
        </w:r>
      </w:hyperlink>
    </w:p>
    <w:p w14:paraId="18C08BE7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41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http://codeforces.com/contest/700/problem/C</w:t>
        </w:r>
      </w:hyperlink>
    </w:p>
    <w:p w14:paraId="2DC3E227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42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https://codeforces.com/problemset/problem/732/F</w:t>
        </w:r>
      </w:hyperlink>
    </w:p>
    <w:p w14:paraId="4EC7C5B6" w14:textId="77777777" w:rsidR="00790130" w:rsidRPr="003D0096" w:rsidRDefault="002638F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43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https://codeforces.com/contest/700/problem/C</w:t>
        </w:r>
      </w:hyperlink>
    </w:p>
    <w:p w14:paraId="60F8C543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12363 — Hedge Mazes</w:t>
      </w:r>
    </w:p>
    <w:p w14:paraId="42B475A1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796 — Critical Links</w:t>
      </w:r>
    </w:p>
    <w:p w14:paraId="2011769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12783 — Weak Links</w:t>
      </w:r>
    </w:p>
    <w:p w14:paraId="58FFFF55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SCC:</w:t>
      </w:r>
    </w:p>
    <w:p w14:paraId="6FF356B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11324 — The Largest Clique</w:t>
      </w:r>
    </w:p>
    <w:p w14:paraId="65528777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12926 — Trouble in Terrorist Town</w:t>
      </w:r>
    </w:p>
    <w:p w14:paraId="2A23CA1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11838 — Come and Go</w:t>
      </w:r>
    </w:p>
    <w:p w14:paraId="3A0D3A89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11709 — Trust groups</w:t>
      </w:r>
    </w:p>
    <w:p w14:paraId="288B739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12645 — Water Supply</w:t>
      </w:r>
    </w:p>
    <w:p w14:paraId="08DEF959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13057 — Prove Them All</w:t>
      </w:r>
    </w:p>
    <w:p w14:paraId="6D107E5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UVA 12745 —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Wishmaster</w:t>
      </w:r>
      <w:proofErr w:type="spellEnd"/>
    </w:p>
    <w:p w14:paraId="2CCC5DA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247 — Calling Circles</w:t>
      </w:r>
    </w:p>
    <w:p w14:paraId="3731750F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11770 — Lighting Away</w:t>
      </w:r>
    </w:p>
    <w:p w14:paraId="7F648C6C" w14:textId="77777777" w:rsidR="00790130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F6C127B" w14:textId="77777777"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Fenwick tree:</w:t>
      </w:r>
    </w:p>
    <w:p w14:paraId="000DCD48" w14:textId="77777777"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Checar problemas resueltos kattis</w:t>
      </w:r>
    </w:p>
    <w:p w14:paraId="2C88F968" w14:textId="77777777"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6D681C">
        <w:rPr>
          <w:rFonts w:ascii="AppleSystemUIFont" w:hAnsi="AppleSystemUIFont" w:cs="AppleSystemUIFont"/>
          <w:sz w:val="28"/>
          <w:szCs w:val="28"/>
        </w:rPr>
        <w:t>Creo que es de Algorithms live</w:t>
      </w:r>
    </w:p>
    <w:p w14:paraId="1DD4D1BE" w14:textId="77777777" w:rsidR="006D681C" w:rsidRP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3F84A94" w14:textId="77777777" w:rsidR="00A33AC3" w:rsidRPr="00A33AC3" w:rsidRDefault="00954EAB" w:rsidP="00A33AC3">
      <w:pPr>
        <w:autoSpaceDE w:val="0"/>
        <w:autoSpaceDN w:val="0"/>
        <w:adjustRightInd w:val="0"/>
        <w:rPr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Maximum Flow</w:t>
      </w:r>
    </w:p>
    <w:p w14:paraId="47EF3FB6" w14:textId="09BF8905" w:rsidR="006D681C" w:rsidRPr="00A33AC3" w:rsidRDefault="002638FA" w:rsidP="00A33AC3">
      <w:pPr>
        <w:autoSpaceDE w:val="0"/>
        <w:autoSpaceDN w:val="0"/>
        <w:adjustRightInd w:val="0"/>
        <w:rPr>
          <w:rFonts w:ascii="Helvetica" w:hAnsi="Helvetica"/>
          <w:color w:val="333333"/>
          <w:lang w:val="en-US"/>
        </w:rPr>
      </w:pPr>
      <w:hyperlink r:id="rId44" w:history="1">
        <w:proofErr w:type="spellStart"/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Codeforces</w:t>
        </w:r>
        <w:proofErr w:type="spellEnd"/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 xml:space="preserve"> - Red-Blue Graph</w:t>
        </w:r>
      </w:hyperlink>
    </w:p>
    <w:p w14:paraId="406BF16C" w14:textId="77777777" w:rsidR="00954EAB" w:rsidRPr="003D0096" w:rsidRDefault="00954EAB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819A0F1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A3FF5D2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2C662F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FCE6F5F" w14:textId="77777777" w:rsidR="00BB557F" w:rsidRPr="003D0096" w:rsidRDefault="002638FA">
      <w:pPr>
        <w:rPr>
          <w:sz w:val="28"/>
          <w:szCs w:val="28"/>
          <w:lang w:val="en-US"/>
        </w:rPr>
      </w:pPr>
    </w:p>
    <w:sectPr w:rsidR="00BB557F" w:rsidRPr="003D0096" w:rsidSect="00D80B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722D0B"/>
    <w:multiLevelType w:val="hybridMultilevel"/>
    <w:tmpl w:val="74E294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C11C0"/>
    <w:multiLevelType w:val="multilevel"/>
    <w:tmpl w:val="3E5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600D"/>
    <w:multiLevelType w:val="multilevel"/>
    <w:tmpl w:val="2BC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C2822"/>
    <w:multiLevelType w:val="multilevel"/>
    <w:tmpl w:val="A32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0"/>
    <w:rsid w:val="00046F98"/>
    <w:rsid w:val="000B3CC2"/>
    <w:rsid w:val="000D1624"/>
    <w:rsid w:val="001B0B08"/>
    <w:rsid w:val="001B2216"/>
    <w:rsid w:val="001C7D7A"/>
    <w:rsid w:val="002638FA"/>
    <w:rsid w:val="002E29F1"/>
    <w:rsid w:val="00314AD3"/>
    <w:rsid w:val="003371B2"/>
    <w:rsid w:val="003B4B50"/>
    <w:rsid w:val="003D0096"/>
    <w:rsid w:val="00424D72"/>
    <w:rsid w:val="004D6EBC"/>
    <w:rsid w:val="004D7F9F"/>
    <w:rsid w:val="00525419"/>
    <w:rsid w:val="005414A4"/>
    <w:rsid w:val="00593A8C"/>
    <w:rsid w:val="005F5347"/>
    <w:rsid w:val="00655107"/>
    <w:rsid w:val="006D681C"/>
    <w:rsid w:val="00746F2F"/>
    <w:rsid w:val="00790130"/>
    <w:rsid w:val="008925D7"/>
    <w:rsid w:val="008E062C"/>
    <w:rsid w:val="008F074D"/>
    <w:rsid w:val="00954EAB"/>
    <w:rsid w:val="00A33AC3"/>
    <w:rsid w:val="00AB497E"/>
    <w:rsid w:val="00B06748"/>
    <w:rsid w:val="00B21A9F"/>
    <w:rsid w:val="00BE04B1"/>
    <w:rsid w:val="00D27755"/>
    <w:rsid w:val="00D6185A"/>
    <w:rsid w:val="00E468CD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BE06"/>
  <w15:chartTrackingRefBased/>
  <w15:docId w15:val="{66B2E603-E271-1647-A4FD-4FA2691D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0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0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009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D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i-ibrahim137.github.io/competitive/programming/2020/01/02/maximum-independent-set-in-bipartite-graphs.html" TargetMode="External"/><Relationship Id="rId18" Type="http://schemas.openxmlformats.org/officeDocument/2006/relationships/hyperlink" Target="http://algorithms-live.blogspot.com/search?updated-max=2017-03-10T13:31:00-08:00&amp;max-results=7&amp;start=21&amp;by-date=false" TargetMode="External"/><Relationship Id="rId26" Type="http://schemas.openxmlformats.org/officeDocument/2006/relationships/hyperlink" Target="https://codeforces.com/gym/101612/problem/G" TargetMode="External"/><Relationship Id="rId39" Type="http://schemas.openxmlformats.org/officeDocument/2006/relationships/hyperlink" Target="https://codeforces.com/gym/100114" TargetMode="External"/><Relationship Id="rId21" Type="http://schemas.openxmlformats.org/officeDocument/2006/relationships/hyperlink" Target="https://codeforces.com/blog/entry/53925" TargetMode="External"/><Relationship Id="rId34" Type="http://schemas.openxmlformats.org/officeDocument/2006/relationships/hyperlink" Target="https://www.topcoder.com/community/competitive-programming/tutorials/dynamic-programming-from-novice-to-advanced/" TargetMode="External"/><Relationship Id="rId42" Type="http://schemas.openxmlformats.org/officeDocument/2006/relationships/hyperlink" Target="https://codeforces.com/problemset/problem/732/F" TargetMode="External"/><Relationship Id="rId7" Type="http://schemas.openxmlformats.org/officeDocument/2006/relationships/hyperlink" Target="https://www.spoj.com/problems/SUBLE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blog/entry/74235" TargetMode="External"/><Relationship Id="rId29" Type="http://schemas.openxmlformats.org/officeDocument/2006/relationships/hyperlink" Target="https://codeforces.com/blog/entry/158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IOI-2000---Fuerza-Media/" TargetMode="External"/><Relationship Id="rId11" Type="http://schemas.openxmlformats.org/officeDocument/2006/relationships/hyperlink" Target="https://medium.com/better-programming/the-ultimate-guide-for-the-icpc-407b7f6409dd" TargetMode="External"/><Relationship Id="rId24" Type="http://schemas.openxmlformats.org/officeDocument/2006/relationships/hyperlink" Target="https://codeforces.com/contest/858/problem/F" TargetMode="External"/><Relationship Id="rId32" Type="http://schemas.openxmlformats.org/officeDocument/2006/relationships/hyperlink" Target="https://codeforces.com/blog/entry/63823" TargetMode="External"/><Relationship Id="rId37" Type="http://schemas.openxmlformats.org/officeDocument/2006/relationships/hyperlink" Target="https://codeforces.com/problemset/problem/505/D" TargetMode="External"/><Relationship Id="rId40" Type="http://schemas.openxmlformats.org/officeDocument/2006/relationships/hyperlink" Target="https://codeforces.com/problemset/problem/732/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pcarchive.ecs.baylor.edu/index.php?option=com_onlinejudge&amp;Itemid=8&amp;page=show_problem&amp;problem=5627" TargetMode="External"/><Relationship Id="rId15" Type="http://schemas.openxmlformats.org/officeDocument/2006/relationships/hyperlink" Target="https://codeforces.com/blog/entry/74961" TargetMode="External"/><Relationship Id="rId23" Type="http://schemas.openxmlformats.org/officeDocument/2006/relationships/hyperlink" Target="https://codeforces.com/contest/19/problem/E" TargetMode="External"/><Relationship Id="rId28" Type="http://schemas.openxmlformats.org/officeDocument/2006/relationships/hyperlink" Target="https://codeforces.com/blog/entry/18051" TargetMode="External"/><Relationship Id="rId36" Type="http://schemas.openxmlformats.org/officeDocument/2006/relationships/hyperlink" Target="https://codeforces.com/problemset/problem/427/C" TargetMode="External"/><Relationship Id="rId10" Type="http://schemas.openxmlformats.org/officeDocument/2006/relationships/hyperlink" Target="https://coj.uci.cu/24h/problem.xhtml?pid=2505" TargetMode="External"/><Relationship Id="rId19" Type="http://schemas.openxmlformats.org/officeDocument/2006/relationships/hyperlink" Target="https://community.topcoder.com/stat?c=problem_statement&amp;pm=13418" TargetMode="External"/><Relationship Id="rId31" Type="http://schemas.openxmlformats.org/officeDocument/2006/relationships/hyperlink" Target="https://www.youtube.com/watch?v=oaYsWnohXpA" TargetMode="External"/><Relationship Id="rId44" Type="http://schemas.openxmlformats.org/officeDocument/2006/relationships/hyperlink" Target="https://codeforces.com/contest/1288/problem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ym/101845/problem/F" TargetMode="External"/><Relationship Id="rId14" Type="http://schemas.openxmlformats.org/officeDocument/2006/relationships/hyperlink" Target="https://codeforces.com/blog/entry/60442" TargetMode="External"/><Relationship Id="rId22" Type="http://schemas.openxmlformats.org/officeDocument/2006/relationships/hyperlink" Target="https://codeforces.com/contest/231/problem/E" TargetMode="External"/><Relationship Id="rId27" Type="http://schemas.openxmlformats.org/officeDocument/2006/relationships/hyperlink" Target="https://codeforces.com/blog/entry/22616" TargetMode="External"/><Relationship Id="rId30" Type="http://schemas.openxmlformats.org/officeDocument/2006/relationships/hyperlink" Target="https://cp-algorithms.com/dynamic_programming/divide-and-conquer-dp.html" TargetMode="External"/><Relationship Id="rId35" Type="http://schemas.openxmlformats.org/officeDocument/2006/relationships/hyperlink" Target="https://codeforces.com/blog/entry/43256" TargetMode="External"/><Relationship Id="rId43" Type="http://schemas.openxmlformats.org/officeDocument/2006/relationships/hyperlink" Target="https://codeforces.com/contest/700/problem/C" TargetMode="External"/><Relationship Id="rId8" Type="http://schemas.openxmlformats.org/officeDocument/2006/relationships/hyperlink" Target="https://www.urionlinejudge.com.br/judge/en/problems/view/15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geometric-algorithms/" TargetMode="External"/><Relationship Id="rId17" Type="http://schemas.openxmlformats.org/officeDocument/2006/relationships/hyperlink" Target="https://codeforces.com/blog/entry/60445" TargetMode="External"/><Relationship Id="rId25" Type="http://schemas.openxmlformats.org/officeDocument/2006/relationships/hyperlink" Target="https://codeforces.com/contest/412/problem/D" TargetMode="External"/><Relationship Id="rId33" Type="http://schemas.openxmlformats.org/officeDocument/2006/relationships/hyperlink" Target="https://www.quora.com/How-does-one-become-better-at-dynamic-programming-problems-for-competitive-programming" TargetMode="External"/><Relationship Id="rId38" Type="http://schemas.openxmlformats.org/officeDocument/2006/relationships/hyperlink" Target="https://community.topcoder.com/stat?c=problem_statement&amp;pm=14334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odeforces.com/blog/entry/54090" TargetMode="External"/><Relationship Id="rId41" Type="http://schemas.openxmlformats.org/officeDocument/2006/relationships/hyperlink" Target="http://codeforces.com/contest/700/problem/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21</cp:revision>
  <dcterms:created xsi:type="dcterms:W3CDTF">2020-06-29T19:36:00Z</dcterms:created>
  <dcterms:modified xsi:type="dcterms:W3CDTF">2021-09-23T18:09:00Z</dcterms:modified>
</cp:coreProperties>
</file>